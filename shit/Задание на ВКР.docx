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66D9" w:rsidRDefault="009466D9">
      <w:pPr>
        <w:pStyle w:val="ac"/>
        <w:rPr>
          <w:b/>
          <w:szCs w:val="26"/>
          <w:lang w:val="en-US"/>
        </w:rPr>
      </w:pPr>
    </w:p>
    <w:p w:rsidR="00965DCE" w:rsidRDefault="00965DCE">
      <w:pPr>
        <w:pStyle w:val="ac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d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tabs>
          <w:tab w:val="left" w:pos="6237"/>
        </w:tabs>
        <w:spacing w:line="360" w:lineRule="auto"/>
        <w:ind w:firstLine="6480"/>
        <w:jc w:val="both"/>
      </w:pPr>
      <w:r>
        <w:rPr>
          <w:b/>
        </w:rPr>
        <w:t>УТВЕРЖДАЮ</w:t>
      </w:r>
    </w:p>
    <w:p w:rsidR="00965DCE" w:rsidRDefault="00965DCE">
      <w:pPr>
        <w:tabs>
          <w:tab w:val="left" w:pos="4820"/>
        </w:tabs>
        <w:spacing w:line="360" w:lineRule="auto"/>
        <w:ind w:firstLine="5579"/>
        <w:jc w:val="both"/>
      </w:pPr>
      <w:r>
        <w:t>Зав. кафедрой___________________</w:t>
      </w:r>
    </w:p>
    <w:p w:rsidR="00965DCE" w:rsidRDefault="00965DCE">
      <w:pPr>
        <w:spacing w:line="360" w:lineRule="auto"/>
        <w:ind w:firstLine="5579"/>
        <w:jc w:val="both"/>
        <w:rPr>
          <w:sz w:val="16"/>
        </w:rPr>
      </w:pPr>
      <w:r>
        <w:t>_______________________________</w:t>
      </w:r>
    </w:p>
    <w:p w:rsidR="00965DCE" w:rsidRDefault="00965DCE">
      <w:pPr>
        <w:tabs>
          <w:tab w:val="left" w:pos="4536"/>
        </w:tabs>
        <w:ind w:firstLine="5580"/>
      </w:pPr>
      <w:r>
        <w:rPr>
          <w:sz w:val="16"/>
        </w:rPr>
        <w:tab/>
      </w:r>
      <w:r>
        <w:rPr>
          <w:sz w:val="16"/>
        </w:rPr>
        <w:tab/>
        <w:t>(ФИО)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spacing w:line="360" w:lineRule="auto"/>
        <w:ind w:firstLine="5579"/>
        <w:jc w:val="both"/>
      </w:pPr>
      <w:r>
        <w:t>«____» «_______________» 20___ г.</w:t>
      </w:r>
    </w:p>
    <w:p w:rsidR="00965DCE" w:rsidRDefault="00965DCE">
      <w:pPr>
        <w:ind w:firstLine="5580"/>
        <w:jc w:val="both"/>
      </w:pPr>
    </w:p>
    <w:p w:rsidR="00965DCE" w:rsidRDefault="00965DCE">
      <w:pPr>
        <w:ind w:firstLine="5580"/>
        <w:jc w:val="both"/>
      </w:pPr>
    </w:p>
    <w:p w:rsidR="00965DCE" w:rsidRDefault="00965DCE">
      <w:pPr>
        <w:jc w:val="center"/>
        <w:rPr>
          <w:b/>
        </w:rPr>
      </w:pPr>
      <w:r>
        <w:rPr>
          <w:b/>
          <w:spacing w:val="60"/>
          <w:sz w:val="32"/>
        </w:rPr>
        <w:t>ЗАДАНИЕ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spacing w:line="360" w:lineRule="auto"/>
        <w:rPr>
          <w:sz w:val="16"/>
        </w:rPr>
      </w:pPr>
      <w:r>
        <w:rPr>
          <w:b/>
        </w:rPr>
        <w:t>Студенту_____________Группа________Кафедра_________Факультет</w:t>
      </w:r>
      <w:r>
        <w:t>___________________</w:t>
      </w:r>
      <w:r>
        <w:rPr>
          <w:b/>
        </w:rPr>
        <w:t>Руководитель</w:t>
      </w:r>
      <w:r>
        <w:t>_____________________________________________________________________</w:t>
      </w:r>
    </w:p>
    <w:p w:rsidR="00965DCE" w:rsidRDefault="00965DCE">
      <w:pPr>
        <w:tabs>
          <w:tab w:val="left" w:pos="3969"/>
        </w:tabs>
        <w:rPr>
          <w:b/>
        </w:rPr>
      </w:pPr>
      <w:r>
        <w:rPr>
          <w:sz w:val="16"/>
        </w:rPr>
        <w:tab/>
        <w:t>(ФИО, ученое звание, степень, место работы, должность)</w:t>
      </w:r>
    </w:p>
    <w:p w:rsidR="00965DCE" w:rsidRDefault="00965DCE">
      <w:r>
        <w:rPr>
          <w:b/>
        </w:rPr>
        <w:t>1 Наименование темы:</w:t>
      </w:r>
      <w:r>
        <w:t>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rPr>
          <w:b/>
        </w:rPr>
        <w:t>Направление подготовки (специальность)</w:t>
      </w:r>
      <w:r>
        <w:t xml:space="preserve"> 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rPr>
          <w:b/>
        </w:rPr>
        <w:t>Направленность (профиль) 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 xml:space="preserve">Квалификация </w:t>
      </w:r>
      <w:r>
        <w:t>____________________________________________________________________</w:t>
      </w:r>
    </w:p>
    <w:p w:rsidR="00965DCE" w:rsidRPr="005C3CB7" w:rsidRDefault="00965DCE">
      <w:pPr>
        <w:pStyle w:val="Cf0"/>
        <w:tabs>
          <w:tab w:val="left" w:pos="3969"/>
        </w:tabs>
        <w:jc w:val="center"/>
        <w:rPr>
          <w:lang w:val="ru-RU"/>
        </w:rPr>
      </w:pPr>
      <w:r>
        <w:rPr>
          <w:sz w:val="16"/>
          <w:lang w:val="ru-RU"/>
        </w:rPr>
        <w:t>(бакалавр, магистр, специалист, инженер)</w:t>
      </w:r>
    </w:p>
    <w:p w:rsidR="00965DCE" w:rsidRDefault="00965DCE">
      <w:pPr>
        <w:tabs>
          <w:tab w:val="left" w:pos="6237"/>
        </w:tabs>
        <w:spacing w:line="360" w:lineRule="auto"/>
      </w:pPr>
    </w:p>
    <w:p w:rsidR="00965DCE" w:rsidRDefault="00965DCE">
      <w:pPr>
        <w:spacing w:line="360" w:lineRule="auto"/>
        <w:rPr>
          <w:b/>
        </w:rPr>
      </w:pPr>
      <w:r>
        <w:rPr>
          <w:b/>
        </w:rPr>
        <w:t>2 Срок сдачи студентом законченной работы   «</w:t>
      </w:r>
      <w:r>
        <w:t>___» «__________________» 20_____г.</w:t>
      </w:r>
    </w:p>
    <w:p w:rsidR="00965DCE" w:rsidRDefault="00965DCE">
      <w:pPr>
        <w:spacing w:line="360" w:lineRule="auto"/>
      </w:pPr>
      <w:r>
        <w:rPr>
          <w:b/>
        </w:rPr>
        <w:t>3 Техническое задание и исходные данные к работе</w:t>
      </w:r>
      <w:r>
        <w:t xml:space="preserve"> 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b/>
        </w:rPr>
      </w:pPr>
    </w:p>
    <w:p w:rsidR="00965DCE" w:rsidRDefault="00965DCE">
      <w:r>
        <w:rPr>
          <w:b/>
        </w:rPr>
        <w:lastRenderedPageBreak/>
        <w:t>4 Содержание выпускной квалификационной работы (перечень подлежащих разработке вопросов)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</w:t>
      </w:r>
    </w:p>
    <w:p w:rsidR="00965DCE" w:rsidRDefault="00965DCE">
      <w:r>
        <w:rPr>
          <w:b/>
        </w:rPr>
        <w:t>5 Перечень графического материала (с указанием обязательного материала</w:t>
      </w:r>
      <w:r>
        <w:t>) 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</w:t>
      </w:r>
    </w:p>
    <w:p w:rsidR="00965DCE" w:rsidRDefault="00965DCE">
      <w:r>
        <w:rPr>
          <w:b/>
        </w:rPr>
        <w:t>6 Исходные материалы и пособия</w:t>
      </w:r>
      <w:r>
        <w:t xml:space="preserve">  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jc w:val="center"/>
        <w:rPr>
          <w:b/>
          <w:sz w:val="16"/>
        </w:rPr>
      </w:pPr>
    </w:p>
    <w:p w:rsidR="00965DCE" w:rsidRDefault="00965DCE">
      <w:pPr>
        <w:jc w:val="center"/>
      </w:pPr>
      <w:r>
        <w:rPr>
          <w:b/>
        </w:rPr>
        <w:t>КАЛЕНДАРНЫЙ ПЛАН</w:t>
      </w:r>
    </w:p>
    <w:tbl>
      <w:tblPr>
        <w:tblW w:w="0" w:type="auto"/>
        <w:tblInd w:w="-4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07"/>
        <w:gridCol w:w="5483"/>
        <w:gridCol w:w="1440"/>
        <w:gridCol w:w="1815"/>
      </w:tblGrid>
      <w:tr w:rsidR="00965DCE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</w:pPr>
            <w:r>
              <w:t>№№</w:t>
            </w:r>
          </w:p>
          <w:p w:rsidR="00965DCE" w:rsidRDefault="00965DCE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</w:rPr>
            </w:pPr>
            <w:r>
              <w:t>Наименование этапов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подпись </w:t>
            </w:r>
            <w:proofErr w:type="spellStart"/>
            <w:r>
              <w:t>руков</w:t>
            </w:r>
            <w:proofErr w:type="spellEnd"/>
            <w:r>
              <w:t>.</w:t>
            </w: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</w:tbl>
    <w:p w:rsidR="00965DCE" w:rsidRDefault="00965DCE">
      <w:pPr>
        <w:rPr>
          <w:sz w:val="16"/>
        </w:rPr>
      </w:pPr>
    </w:p>
    <w:p w:rsidR="00965DCE" w:rsidRDefault="00965DCE">
      <w:pPr>
        <w:rPr>
          <w:sz w:val="16"/>
        </w:rPr>
      </w:pPr>
      <w:r>
        <w:rPr>
          <w:b/>
        </w:rPr>
        <w:t>8 Дата выдачи задания «</w:t>
      </w:r>
      <w:r>
        <w:t>____» «_________________» 20____г.</w:t>
      </w:r>
    </w:p>
    <w:p w:rsidR="00965DCE" w:rsidRDefault="00965DCE">
      <w:pPr>
        <w:rPr>
          <w:sz w:val="16"/>
        </w:rPr>
      </w:pPr>
    </w:p>
    <w:p w:rsidR="00965DCE" w:rsidRDefault="00965DCE">
      <w:pPr>
        <w:tabs>
          <w:tab w:val="left" w:pos="2835"/>
        </w:tabs>
        <w:rPr>
          <w:sz w:val="16"/>
        </w:rPr>
      </w:pPr>
      <w:r>
        <w:t>Руководитель__________________________</w:t>
      </w:r>
    </w:p>
    <w:p w:rsidR="00965DCE" w:rsidRDefault="00965DCE">
      <w:pPr>
        <w:tabs>
          <w:tab w:val="left" w:pos="1134"/>
        </w:tabs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tabs>
          <w:tab w:val="left" w:pos="2835"/>
        </w:tabs>
        <w:rPr>
          <w:sz w:val="16"/>
        </w:rPr>
      </w:pPr>
      <w:r>
        <w:t>Задание принял к исполнению___________________  «____» «______________» 20____г.</w:t>
      </w:r>
    </w:p>
    <w:p w:rsidR="00965DCE" w:rsidRPr="00197EA3" w:rsidRDefault="00965DCE" w:rsidP="00197EA3">
      <w:pPr>
        <w:rPr>
          <w:b/>
          <w:lang w:val="en-US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sectPr w:rsidR="00965DCE" w:rsidRPr="00197EA3" w:rsidSect="00197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7F8" w:rsidRDefault="00E667F8">
      <w:r>
        <w:separator/>
      </w:r>
    </w:p>
  </w:endnote>
  <w:endnote w:type="continuationSeparator" w:id="0">
    <w:p w:rsidR="00E667F8" w:rsidRDefault="00E66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7F8" w:rsidRDefault="00E667F8">
      <w:r>
        <w:separator/>
      </w:r>
    </w:p>
  </w:footnote>
  <w:footnote w:type="continuationSeparator" w:id="0">
    <w:p w:rsidR="00E667F8" w:rsidRDefault="00E66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C3CB7"/>
    <w:rsid w:val="00003200"/>
    <w:rsid w:val="000867EE"/>
    <w:rsid w:val="000B4864"/>
    <w:rsid w:val="000E7A12"/>
    <w:rsid w:val="000F0A99"/>
    <w:rsid w:val="000F3143"/>
    <w:rsid w:val="00167315"/>
    <w:rsid w:val="00195477"/>
    <w:rsid w:val="00197EA3"/>
    <w:rsid w:val="001A5198"/>
    <w:rsid w:val="001B05AD"/>
    <w:rsid w:val="001B7A19"/>
    <w:rsid w:val="001C5153"/>
    <w:rsid w:val="00212895"/>
    <w:rsid w:val="00216D6C"/>
    <w:rsid w:val="00325246"/>
    <w:rsid w:val="00326EEF"/>
    <w:rsid w:val="0035405E"/>
    <w:rsid w:val="003B5856"/>
    <w:rsid w:val="003E3119"/>
    <w:rsid w:val="004233C9"/>
    <w:rsid w:val="00453DE1"/>
    <w:rsid w:val="00463BCF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30497"/>
    <w:rsid w:val="006C2C99"/>
    <w:rsid w:val="00712210"/>
    <w:rsid w:val="00715E4B"/>
    <w:rsid w:val="00736F8B"/>
    <w:rsid w:val="0078730C"/>
    <w:rsid w:val="00795C3D"/>
    <w:rsid w:val="007A6E1C"/>
    <w:rsid w:val="007C1F6A"/>
    <w:rsid w:val="00807EFD"/>
    <w:rsid w:val="009466D9"/>
    <w:rsid w:val="00965DCE"/>
    <w:rsid w:val="00981B1B"/>
    <w:rsid w:val="009A4FEB"/>
    <w:rsid w:val="009E106A"/>
    <w:rsid w:val="00A32300"/>
    <w:rsid w:val="00A63975"/>
    <w:rsid w:val="00A65EA5"/>
    <w:rsid w:val="00A94989"/>
    <w:rsid w:val="00AC38E9"/>
    <w:rsid w:val="00AD20FE"/>
    <w:rsid w:val="00AF7FE0"/>
    <w:rsid w:val="00B40517"/>
    <w:rsid w:val="00B54C29"/>
    <w:rsid w:val="00C31E52"/>
    <w:rsid w:val="00C71BDE"/>
    <w:rsid w:val="00CD50D5"/>
    <w:rsid w:val="00DA4B95"/>
    <w:rsid w:val="00E4741B"/>
    <w:rsid w:val="00E60EB9"/>
    <w:rsid w:val="00E667F8"/>
    <w:rsid w:val="00E8480B"/>
    <w:rsid w:val="00E902D7"/>
    <w:rsid w:val="00E9714B"/>
    <w:rsid w:val="00EB24C1"/>
    <w:rsid w:val="00F500E5"/>
    <w:rsid w:val="00F92DC8"/>
    <w:rsid w:val="00FC468E"/>
    <w:rsid w:val="00FD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C99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6C2C99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6C2C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6C2C99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6C2C99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C2C99"/>
    <w:rPr>
      <w:rFonts w:ascii="Wingdings" w:hAnsi="Wingdings" w:cs="Wingdings"/>
    </w:rPr>
  </w:style>
  <w:style w:type="character" w:customStyle="1" w:styleId="WW8Num1z1">
    <w:name w:val="WW8Num1z1"/>
    <w:rsid w:val="006C2C99"/>
    <w:rPr>
      <w:rFonts w:ascii="Courier New" w:hAnsi="Courier New" w:cs="Courier New"/>
    </w:rPr>
  </w:style>
  <w:style w:type="character" w:customStyle="1" w:styleId="WW8Num1z3">
    <w:name w:val="WW8Num1z3"/>
    <w:rsid w:val="006C2C99"/>
    <w:rPr>
      <w:rFonts w:ascii="Symbol" w:hAnsi="Symbol" w:cs="Symbol"/>
    </w:rPr>
  </w:style>
  <w:style w:type="character" w:customStyle="1" w:styleId="WW8Num2z0">
    <w:name w:val="WW8Num2z0"/>
    <w:rsid w:val="006C2C99"/>
    <w:rPr>
      <w:rFonts w:ascii="Wingdings" w:hAnsi="Wingdings" w:cs="Wingdings"/>
    </w:rPr>
  </w:style>
  <w:style w:type="character" w:customStyle="1" w:styleId="WW8Num2z3">
    <w:name w:val="WW8Num2z3"/>
    <w:rsid w:val="006C2C99"/>
    <w:rPr>
      <w:rFonts w:ascii="Symbol" w:hAnsi="Symbol" w:cs="Symbol"/>
    </w:rPr>
  </w:style>
  <w:style w:type="character" w:customStyle="1" w:styleId="WW8Num2z4">
    <w:name w:val="WW8Num2z4"/>
    <w:rsid w:val="006C2C99"/>
    <w:rPr>
      <w:rFonts w:ascii="Courier New" w:hAnsi="Courier New" w:cs="Courier New"/>
    </w:rPr>
  </w:style>
  <w:style w:type="character" w:customStyle="1" w:styleId="WW8Num4z0">
    <w:name w:val="WW8Num4z0"/>
    <w:rsid w:val="006C2C99"/>
    <w:rPr>
      <w:rFonts w:ascii="Wingdings" w:hAnsi="Wingdings" w:cs="Wingdings"/>
      <w:sz w:val="40"/>
    </w:rPr>
  </w:style>
  <w:style w:type="character" w:customStyle="1" w:styleId="WW8Num4z1">
    <w:name w:val="WW8Num4z1"/>
    <w:rsid w:val="006C2C99"/>
    <w:rPr>
      <w:rFonts w:ascii="Courier New" w:hAnsi="Courier New" w:cs="Courier New"/>
    </w:rPr>
  </w:style>
  <w:style w:type="character" w:customStyle="1" w:styleId="WW8Num4z2">
    <w:name w:val="WW8Num4z2"/>
    <w:rsid w:val="006C2C99"/>
    <w:rPr>
      <w:rFonts w:ascii="Wingdings" w:hAnsi="Wingdings" w:cs="Wingdings"/>
    </w:rPr>
  </w:style>
  <w:style w:type="character" w:customStyle="1" w:styleId="WW8Num4z3">
    <w:name w:val="WW8Num4z3"/>
    <w:rsid w:val="006C2C99"/>
    <w:rPr>
      <w:rFonts w:ascii="Symbol" w:hAnsi="Symbol" w:cs="Symbol"/>
    </w:rPr>
  </w:style>
  <w:style w:type="character" w:customStyle="1" w:styleId="WW8Num5z0">
    <w:name w:val="WW8Num5z0"/>
    <w:rsid w:val="006C2C99"/>
    <w:rPr>
      <w:rFonts w:ascii="Wingdings" w:hAnsi="Wingdings" w:cs="Wingdings"/>
    </w:rPr>
  </w:style>
  <w:style w:type="character" w:customStyle="1" w:styleId="WW8Num5z3">
    <w:name w:val="WW8Num5z3"/>
    <w:rsid w:val="006C2C99"/>
    <w:rPr>
      <w:rFonts w:ascii="Symbol" w:hAnsi="Symbol" w:cs="Symbol"/>
    </w:rPr>
  </w:style>
  <w:style w:type="character" w:customStyle="1" w:styleId="WW8Num5z4">
    <w:name w:val="WW8Num5z4"/>
    <w:rsid w:val="006C2C99"/>
    <w:rPr>
      <w:rFonts w:ascii="Courier New" w:hAnsi="Courier New" w:cs="Courier New"/>
    </w:rPr>
  </w:style>
  <w:style w:type="character" w:customStyle="1" w:styleId="WW8Num6z1">
    <w:name w:val="WW8Num6z1"/>
    <w:rsid w:val="006C2C99"/>
    <w:rPr>
      <w:rFonts w:ascii="Courier New" w:hAnsi="Courier New" w:cs="Courier New"/>
    </w:rPr>
  </w:style>
  <w:style w:type="character" w:customStyle="1" w:styleId="WW8Num6z2">
    <w:name w:val="WW8Num6z2"/>
    <w:rsid w:val="006C2C99"/>
    <w:rPr>
      <w:rFonts w:ascii="Wingdings" w:hAnsi="Wingdings" w:cs="Wingdings"/>
    </w:rPr>
  </w:style>
  <w:style w:type="character" w:customStyle="1" w:styleId="WW8Num6z3">
    <w:name w:val="WW8Num6z3"/>
    <w:rsid w:val="006C2C99"/>
    <w:rPr>
      <w:rFonts w:ascii="Symbol" w:hAnsi="Symbol" w:cs="Symbol"/>
    </w:rPr>
  </w:style>
  <w:style w:type="character" w:customStyle="1" w:styleId="WW8Num7z0">
    <w:name w:val="WW8Num7z0"/>
    <w:rsid w:val="006C2C99"/>
    <w:rPr>
      <w:rFonts w:cs="Times New Roman"/>
      <w:sz w:val="28"/>
      <w:szCs w:val="28"/>
    </w:rPr>
  </w:style>
  <w:style w:type="character" w:customStyle="1" w:styleId="WW8Num7z1">
    <w:name w:val="WW8Num7z1"/>
    <w:rsid w:val="006C2C99"/>
    <w:rPr>
      <w:rFonts w:cs="Times New Roman"/>
    </w:rPr>
  </w:style>
  <w:style w:type="character" w:customStyle="1" w:styleId="WW8Num8z0">
    <w:name w:val="WW8Num8z0"/>
    <w:rsid w:val="006C2C99"/>
    <w:rPr>
      <w:rFonts w:ascii="TimesET" w:hAnsi="TimesET" w:cs="TimesET"/>
    </w:rPr>
  </w:style>
  <w:style w:type="character" w:customStyle="1" w:styleId="WW8Num8z1">
    <w:name w:val="WW8Num8z1"/>
    <w:rsid w:val="006C2C99"/>
    <w:rPr>
      <w:rFonts w:ascii="Courier New" w:hAnsi="Courier New" w:cs="Courier New"/>
    </w:rPr>
  </w:style>
  <w:style w:type="character" w:customStyle="1" w:styleId="WW8Num8z2">
    <w:name w:val="WW8Num8z2"/>
    <w:rsid w:val="006C2C99"/>
    <w:rPr>
      <w:rFonts w:ascii="Wingdings" w:hAnsi="Wingdings" w:cs="Wingdings"/>
    </w:rPr>
  </w:style>
  <w:style w:type="character" w:customStyle="1" w:styleId="WW8Num8z3">
    <w:name w:val="WW8Num8z3"/>
    <w:rsid w:val="006C2C99"/>
    <w:rPr>
      <w:rFonts w:ascii="Symbol" w:hAnsi="Symbol" w:cs="Symbol"/>
    </w:rPr>
  </w:style>
  <w:style w:type="character" w:customStyle="1" w:styleId="WW8Num9z0">
    <w:name w:val="WW8Num9z0"/>
    <w:rsid w:val="006C2C99"/>
    <w:rPr>
      <w:rFonts w:ascii="Wingdings" w:hAnsi="Wingdings" w:cs="Wingdings"/>
    </w:rPr>
  </w:style>
  <w:style w:type="character" w:customStyle="1" w:styleId="WW8Num9z3">
    <w:name w:val="WW8Num9z3"/>
    <w:rsid w:val="006C2C99"/>
    <w:rPr>
      <w:rFonts w:ascii="Symbol" w:hAnsi="Symbol" w:cs="Symbol"/>
    </w:rPr>
  </w:style>
  <w:style w:type="character" w:customStyle="1" w:styleId="WW8Num9z4">
    <w:name w:val="WW8Num9z4"/>
    <w:rsid w:val="006C2C99"/>
    <w:rPr>
      <w:rFonts w:ascii="Courier New" w:hAnsi="Courier New" w:cs="Courier New"/>
    </w:rPr>
  </w:style>
  <w:style w:type="character" w:customStyle="1" w:styleId="WW8Num10z0">
    <w:name w:val="WW8Num10z0"/>
    <w:rsid w:val="006C2C99"/>
    <w:rPr>
      <w:rFonts w:ascii="Symbol" w:eastAsia="Times New Roman" w:hAnsi="Symbol" w:cs="Times New Roman"/>
    </w:rPr>
  </w:style>
  <w:style w:type="character" w:customStyle="1" w:styleId="WW8Num10z1">
    <w:name w:val="WW8Num10z1"/>
    <w:rsid w:val="006C2C99"/>
    <w:rPr>
      <w:rFonts w:ascii="Courier New" w:hAnsi="Courier New" w:cs="Courier New"/>
    </w:rPr>
  </w:style>
  <w:style w:type="character" w:customStyle="1" w:styleId="WW8Num10z2">
    <w:name w:val="WW8Num10z2"/>
    <w:rsid w:val="006C2C99"/>
    <w:rPr>
      <w:rFonts w:ascii="Wingdings" w:hAnsi="Wingdings" w:cs="Wingdings"/>
    </w:rPr>
  </w:style>
  <w:style w:type="character" w:customStyle="1" w:styleId="WW8Num10z3">
    <w:name w:val="WW8Num10z3"/>
    <w:rsid w:val="006C2C99"/>
    <w:rPr>
      <w:rFonts w:ascii="Symbol" w:hAnsi="Symbol" w:cs="Symbol"/>
    </w:rPr>
  </w:style>
  <w:style w:type="character" w:customStyle="1" w:styleId="WW8Num11z0">
    <w:name w:val="WW8Num11z0"/>
    <w:rsid w:val="006C2C99"/>
    <w:rPr>
      <w:rFonts w:ascii="Wingdings" w:hAnsi="Wingdings" w:cs="Wingdings"/>
    </w:rPr>
  </w:style>
  <w:style w:type="character" w:customStyle="1" w:styleId="WW8Num11z3">
    <w:name w:val="WW8Num11z3"/>
    <w:rsid w:val="006C2C99"/>
    <w:rPr>
      <w:rFonts w:ascii="Symbol" w:hAnsi="Symbol" w:cs="Symbol"/>
    </w:rPr>
  </w:style>
  <w:style w:type="character" w:customStyle="1" w:styleId="WW8Num11z4">
    <w:name w:val="WW8Num11z4"/>
    <w:rsid w:val="006C2C99"/>
    <w:rPr>
      <w:rFonts w:ascii="Courier New" w:hAnsi="Courier New" w:cs="Courier New"/>
    </w:rPr>
  </w:style>
  <w:style w:type="character" w:customStyle="1" w:styleId="WW8Num12z0">
    <w:name w:val="WW8Num12z0"/>
    <w:rsid w:val="006C2C99"/>
    <w:rPr>
      <w:rFonts w:ascii="Symbol" w:eastAsia="Times New Roman" w:hAnsi="Symbol" w:cs="Times New Roman"/>
    </w:rPr>
  </w:style>
  <w:style w:type="character" w:customStyle="1" w:styleId="WW8Num12z1">
    <w:name w:val="WW8Num12z1"/>
    <w:rsid w:val="006C2C99"/>
    <w:rPr>
      <w:rFonts w:ascii="Courier New" w:hAnsi="Courier New" w:cs="Courier New"/>
    </w:rPr>
  </w:style>
  <w:style w:type="character" w:customStyle="1" w:styleId="WW8Num12z2">
    <w:name w:val="WW8Num12z2"/>
    <w:rsid w:val="006C2C99"/>
    <w:rPr>
      <w:rFonts w:ascii="Wingdings" w:hAnsi="Wingdings" w:cs="Wingdings"/>
    </w:rPr>
  </w:style>
  <w:style w:type="character" w:customStyle="1" w:styleId="WW8Num12z3">
    <w:name w:val="WW8Num12z3"/>
    <w:rsid w:val="006C2C99"/>
    <w:rPr>
      <w:rFonts w:ascii="Symbol" w:hAnsi="Symbol" w:cs="Symbol"/>
    </w:rPr>
  </w:style>
  <w:style w:type="character" w:customStyle="1" w:styleId="WW8Num13z0">
    <w:name w:val="WW8Num13z0"/>
    <w:rsid w:val="006C2C99"/>
    <w:rPr>
      <w:rFonts w:ascii="Wingdings" w:hAnsi="Wingdings" w:cs="Wingdings"/>
    </w:rPr>
  </w:style>
  <w:style w:type="character" w:customStyle="1" w:styleId="WW8Num13z1">
    <w:name w:val="WW8Num13z1"/>
    <w:rsid w:val="006C2C99"/>
    <w:rPr>
      <w:rFonts w:ascii="Courier New" w:hAnsi="Courier New" w:cs="Courier New"/>
    </w:rPr>
  </w:style>
  <w:style w:type="character" w:customStyle="1" w:styleId="WW8Num13z3">
    <w:name w:val="WW8Num13z3"/>
    <w:rsid w:val="006C2C99"/>
    <w:rPr>
      <w:rFonts w:ascii="Symbol" w:hAnsi="Symbol" w:cs="Symbol"/>
    </w:rPr>
  </w:style>
  <w:style w:type="character" w:customStyle="1" w:styleId="WW8Num14z0">
    <w:name w:val="WW8Num14z0"/>
    <w:rsid w:val="006C2C99"/>
    <w:rPr>
      <w:rFonts w:ascii="Times New Roman" w:hAnsi="Times New Roman" w:cs="Times New Roman"/>
    </w:rPr>
  </w:style>
  <w:style w:type="character" w:customStyle="1" w:styleId="WW8Num14z1">
    <w:name w:val="WW8Num14z1"/>
    <w:rsid w:val="006C2C99"/>
    <w:rPr>
      <w:rFonts w:ascii="Courier New" w:hAnsi="Courier New" w:cs="Courier New"/>
    </w:rPr>
  </w:style>
  <w:style w:type="character" w:customStyle="1" w:styleId="WW8Num14z2">
    <w:name w:val="WW8Num14z2"/>
    <w:rsid w:val="006C2C99"/>
    <w:rPr>
      <w:rFonts w:ascii="Wingdings" w:hAnsi="Wingdings" w:cs="Wingdings"/>
    </w:rPr>
  </w:style>
  <w:style w:type="character" w:customStyle="1" w:styleId="WW8Num14z3">
    <w:name w:val="WW8Num14z3"/>
    <w:rsid w:val="006C2C99"/>
    <w:rPr>
      <w:rFonts w:ascii="Symbol" w:hAnsi="Symbol" w:cs="Symbol"/>
    </w:rPr>
  </w:style>
  <w:style w:type="character" w:customStyle="1" w:styleId="10">
    <w:name w:val="Основной шрифт абзаца1"/>
    <w:rsid w:val="006C2C99"/>
  </w:style>
  <w:style w:type="character" w:customStyle="1" w:styleId="f">
    <w:name w:val="f"/>
    <w:rsid w:val="006C2C99"/>
    <w:rPr>
      <w:rFonts w:cs="Times New Roman"/>
    </w:rPr>
  </w:style>
  <w:style w:type="character" w:customStyle="1" w:styleId="20">
    <w:name w:val="Знак Знак2"/>
    <w:rsid w:val="006C2C99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6C2C99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6C2C99"/>
    <w:rPr>
      <w:sz w:val="24"/>
      <w:lang w:val="ru-RU" w:eastAsia="ar-SA" w:bidi="ar-SA"/>
    </w:rPr>
  </w:style>
  <w:style w:type="character" w:styleId="a4">
    <w:name w:val="page number"/>
    <w:basedOn w:val="10"/>
    <w:rsid w:val="006C2C99"/>
  </w:style>
  <w:style w:type="character" w:styleId="a5">
    <w:name w:val="Hyperlink"/>
    <w:rsid w:val="006C2C99"/>
    <w:rPr>
      <w:color w:val="0000FF"/>
      <w:u w:val="single"/>
    </w:rPr>
  </w:style>
  <w:style w:type="character" w:customStyle="1" w:styleId="3">
    <w:name w:val="Знак Знак3"/>
    <w:rsid w:val="006C2C99"/>
    <w:rPr>
      <w:sz w:val="24"/>
      <w:szCs w:val="24"/>
    </w:rPr>
  </w:style>
  <w:style w:type="character" w:styleId="a6">
    <w:name w:val="Emphasis"/>
    <w:qFormat/>
    <w:rsid w:val="006C2C99"/>
    <w:rPr>
      <w:i/>
      <w:iCs/>
    </w:rPr>
  </w:style>
  <w:style w:type="paragraph" w:customStyle="1" w:styleId="a7">
    <w:name w:val="Заголовок"/>
    <w:basedOn w:val="a"/>
    <w:next w:val="a8"/>
    <w:rsid w:val="006C2C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6C2C99"/>
    <w:pPr>
      <w:spacing w:after="120"/>
    </w:pPr>
  </w:style>
  <w:style w:type="paragraph" w:styleId="a9">
    <w:name w:val="List"/>
    <w:basedOn w:val="a8"/>
    <w:rsid w:val="006C2C99"/>
    <w:rPr>
      <w:rFonts w:cs="Mangal"/>
    </w:rPr>
  </w:style>
  <w:style w:type="paragraph" w:customStyle="1" w:styleId="12">
    <w:name w:val="Название1"/>
    <w:basedOn w:val="a"/>
    <w:rsid w:val="006C2C99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6C2C99"/>
    <w:pPr>
      <w:suppressLineNumbers/>
    </w:pPr>
    <w:rPr>
      <w:rFonts w:cs="Mangal"/>
    </w:rPr>
  </w:style>
  <w:style w:type="paragraph" w:customStyle="1" w:styleId="Default">
    <w:name w:val="Default"/>
    <w:rsid w:val="006C2C99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6C2C99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6C2C99"/>
    <w:pPr>
      <w:spacing w:after="120" w:line="480" w:lineRule="auto"/>
    </w:pPr>
  </w:style>
  <w:style w:type="paragraph" w:customStyle="1" w:styleId="31">
    <w:name w:val="Основной текст 31"/>
    <w:basedOn w:val="a"/>
    <w:rsid w:val="006C2C99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6C2C99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6C2C99"/>
    <w:pPr>
      <w:spacing w:after="120"/>
      <w:ind w:left="283"/>
    </w:pPr>
  </w:style>
  <w:style w:type="paragraph" w:styleId="ac">
    <w:name w:val="Title"/>
    <w:basedOn w:val="a"/>
    <w:next w:val="ad"/>
    <w:qFormat/>
    <w:rsid w:val="006C2C99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6C2C99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6C2C99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6C2C99"/>
    <w:pPr>
      <w:spacing w:before="280" w:after="280"/>
    </w:pPr>
  </w:style>
  <w:style w:type="paragraph" w:styleId="ae">
    <w:name w:val="footer"/>
    <w:basedOn w:val="a"/>
    <w:rsid w:val="006C2C99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6C2C99"/>
    <w:pPr>
      <w:suppressLineNumbers/>
    </w:pPr>
  </w:style>
  <w:style w:type="paragraph" w:customStyle="1" w:styleId="af0">
    <w:name w:val="Заголовок таблицы"/>
    <w:basedOn w:val="af"/>
    <w:rsid w:val="006C2C99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6C2C99"/>
  </w:style>
  <w:style w:type="paragraph" w:styleId="af2">
    <w:name w:val="header"/>
    <w:basedOn w:val="a"/>
    <w:rsid w:val="006C2C99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4863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user</cp:lastModifiedBy>
  <cp:revision>2</cp:revision>
  <cp:lastPrinted>2016-01-26T10:08:00Z</cp:lastPrinted>
  <dcterms:created xsi:type="dcterms:W3CDTF">2016-12-06T13:49:00Z</dcterms:created>
  <dcterms:modified xsi:type="dcterms:W3CDTF">2016-12-06T13:49:00Z</dcterms:modified>
</cp:coreProperties>
</file>